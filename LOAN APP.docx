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A7" w:rsidRDefault="0009689B" w:rsidP="00E81FDC">
      <w:pPr>
        <w:pStyle w:val="Title"/>
        <w:ind w:left="2160" w:firstLine="720"/>
      </w:pPr>
      <w:r>
        <w:t>LOAN APP</w:t>
      </w:r>
    </w:p>
    <w:p w:rsidR="00E81FDC" w:rsidRPr="00E81FDC" w:rsidRDefault="004701B7" w:rsidP="00E81FDC">
      <w:pPr>
        <w:rPr>
          <w:rFonts w:asciiTheme="majorHAnsi" w:eastAsiaTheme="majorEastAsia" w:hAnsiTheme="majorHAnsi" w:cstheme="majorBidi"/>
          <w:caps/>
          <w:color w:val="099BDD" w:themeColor="text2"/>
          <w:spacing w:val="10"/>
          <w:sz w:val="52"/>
          <w:szCs w:val="5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B7B8E" wp14:editId="27AFB41B">
                <wp:simplePos x="0" y="0"/>
                <wp:positionH relativeFrom="column">
                  <wp:posOffset>855023</wp:posOffset>
                </wp:positionH>
                <wp:positionV relativeFrom="paragraph">
                  <wp:posOffset>471169</wp:posOffset>
                </wp:positionV>
                <wp:extent cx="4215741" cy="2909455"/>
                <wp:effectExtent l="0" t="0" r="1397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1" cy="29094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C54" w:rsidRDefault="00FB1C54" w:rsidP="00FB1C54">
                            <w:pPr>
                              <w:jc w:val="center"/>
                            </w:pPr>
                          </w:p>
                          <w:p w:rsidR="00FB1C54" w:rsidRDefault="00FB1C54" w:rsidP="00FB1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B7B8E" id="Rounded Rectangle 1" o:spid="_x0000_s1026" style="position:absolute;margin-left:67.3pt;margin-top:37.1pt;width:331.95pt;height:2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" fillcolor="#ffc000 [3204]" strokecolor="white [3201]" strokeweight="2pt">
                <v:textbox>
                  <w:txbxContent>
                    <w:p w:rsidR="00FB1C54" w:rsidRDefault="00FB1C54" w:rsidP="00FB1C54">
                      <w:pPr>
                        <w:jc w:val="center"/>
                      </w:pPr>
                    </w:p>
                    <w:p w:rsidR="00FB1C54" w:rsidRDefault="00FB1C54" w:rsidP="00FB1C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1FDC">
        <w:tab/>
      </w:r>
      <w:r w:rsidR="00E81FDC">
        <w:tab/>
      </w:r>
      <w:r w:rsidR="00E81FDC">
        <w:tab/>
      </w:r>
      <w:r w:rsidR="00E81FDC">
        <w:tab/>
      </w:r>
      <w:r w:rsidR="00E81FDC" w:rsidRPr="00E81FDC">
        <w:rPr>
          <w:rFonts w:asciiTheme="majorHAnsi" w:eastAsiaTheme="majorEastAsia" w:hAnsiTheme="majorHAnsi" w:cstheme="majorBidi"/>
          <w:caps/>
          <w:color w:val="099BDD" w:themeColor="text2"/>
          <w:spacing w:val="10"/>
          <w:sz w:val="52"/>
          <w:szCs w:val="52"/>
        </w:rPr>
        <w:t>REGISTRATION</w:t>
      </w:r>
    </w:p>
    <w:p w:rsidR="00295E8C" w:rsidRDefault="00F11EF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24546" wp14:editId="044879E1">
                <wp:simplePos x="0" y="0"/>
                <wp:positionH relativeFrom="column">
                  <wp:posOffset>3143250</wp:posOffset>
                </wp:positionH>
                <wp:positionV relativeFrom="paragraph">
                  <wp:posOffset>3606165</wp:posOffset>
                </wp:positionV>
                <wp:extent cx="800100" cy="3333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EF4" w:rsidRPr="00F11EF4" w:rsidRDefault="00F11EF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F11EF4">
                              <w:rPr>
                                <w:b/>
                                <w:lang w:val="en-GB"/>
                              </w:rPr>
                              <w:t>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454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247.5pt;margin-top:283.95pt;width:6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" fillcolor="white [3201]" strokeweight=".5pt">
                <v:textbox>
                  <w:txbxContent>
                    <w:p w:rsidR="00F11EF4" w:rsidRPr="00F11EF4" w:rsidRDefault="00F11EF4">
                      <w:pPr>
                        <w:rPr>
                          <w:b/>
                          <w:lang w:val="en-GB"/>
                        </w:rPr>
                      </w:pPr>
                      <w:r w:rsidRPr="00F11EF4">
                        <w:rPr>
                          <w:b/>
                          <w:lang w:val="en-GB"/>
                        </w:rPr>
                        <w:t>LOADING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8727F" wp14:editId="06CD501A">
                <wp:simplePos x="0" y="0"/>
                <wp:positionH relativeFrom="column">
                  <wp:posOffset>2066924</wp:posOffset>
                </wp:positionH>
                <wp:positionV relativeFrom="paragraph">
                  <wp:posOffset>4377690</wp:posOffset>
                </wp:positionV>
                <wp:extent cx="1876425" cy="723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EF4" w:rsidRDefault="00F11EF4" w:rsidP="00F11EF4">
                            <w:pPr>
                              <w:jc w:val="center"/>
                              <w:rPr>
                                <w:color w:val="2C2C2C" w:themeColor="text1"/>
                                <w:lang w:val="en-GB"/>
                              </w:rPr>
                            </w:pPr>
                            <w:r>
                              <w:rPr>
                                <w:color w:val="2C2C2C" w:themeColor="text1"/>
                                <w:lang w:val="en-GB"/>
                              </w:rPr>
                              <w:t>ENTER</w:t>
                            </w:r>
                          </w:p>
                          <w:p w:rsidR="00F11EF4" w:rsidRPr="00F11EF4" w:rsidRDefault="00F11EF4" w:rsidP="00F11EF4">
                            <w:pPr>
                              <w:jc w:val="center"/>
                              <w:rPr>
                                <w:color w:val="2C2C2C" w:themeColor="text1"/>
                                <w:lang w:val="en-GB"/>
                              </w:rPr>
                            </w:pPr>
                            <w:r w:rsidRPr="00F11EF4">
                              <w:rPr>
                                <w:color w:val="2C2C2C" w:themeColor="text1"/>
                                <w:lang w:val="en-GB"/>
                              </w:rPr>
                              <w:t>V</w:t>
                            </w:r>
                            <w:r>
                              <w:rPr>
                                <w:color w:val="2C2C2C" w:themeColor="text1"/>
                                <w:lang w:val="en-GB"/>
                              </w:rPr>
                              <w:t>ERIFICATION CODE</w:t>
                            </w:r>
                          </w:p>
                          <w:p w:rsidR="00F11EF4" w:rsidRDefault="00F11EF4" w:rsidP="00F11E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727F" id="Rectangle 24" o:spid="_x0000_s1028" style="position:absolute;margin-left:162.75pt;margin-top:344.7pt;width:147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" fillcolor="#ffc000 [3204]" strokecolor="#7f5f00 [1604]" strokeweight="1pt">
                <v:textbox>
                  <w:txbxContent>
                    <w:p w:rsidR="00F11EF4" w:rsidRDefault="00F11EF4" w:rsidP="00F11EF4">
                      <w:pPr>
                        <w:jc w:val="center"/>
                        <w:rPr>
                          <w:color w:val="2C2C2C" w:themeColor="text1"/>
                          <w:lang w:val="en-GB"/>
                        </w:rPr>
                      </w:pPr>
                      <w:r>
                        <w:rPr>
                          <w:color w:val="2C2C2C" w:themeColor="text1"/>
                          <w:lang w:val="en-GB"/>
                        </w:rPr>
                        <w:t>ENTER</w:t>
                      </w:r>
                    </w:p>
                    <w:p w:rsidR="00F11EF4" w:rsidRPr="00F11EF4" w:rsidRDefault="00F11EF4" w:rsidP="00F11EF4">
                      <w:pPr>
                        <w:jc w:val="center"/>
                        <w:rPr>
                          <w:color w:val="2C2C2C" w:themeColor="text1"/>
                          <w:lang w:val="en-GB"/>
                        </w:rPr>
                      </w:pPr>
                      <w:r w:rsidRPr="00F11EF4">
                        <w:rPr>
                          <w:color w:val="2C2C2C" w:themeColor="text1"/>
                          <w:lang w:val="en-GB"/>
                        </w:rPr>
                        <w:t>V</w:t>
                      </w:r>
                      <w:r>
                        <w:rPr>
                          <w:color w:val="2C2C2C" w:themeColor="text1"/>
                          <w:lang w:val="en-GB"/>
                        </w:rPr>
                        <w:t>ERIFICATION CODE</w:t>
                      </w:r>
                    </w:p>
                    <w:p w:rsidR="00F11EF4" w:rsidRDefault="00F11EF4" w:rsidP="00F11E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6A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6A088" wp14:editId="00C945E5">
                <wp:simplePos x="0" y="0"/>
                <wp:positionH relativeFrom="column">
                  <wp:posOffset>2427605</wp:posOffset>
                </wp:positionH>
                <wp:positionV relativeFrom="paragraph">
                  <wp:posOffset>3414750</wp:posOffset>
                </wp:positionV>
                <wp:extent cx="674970" cy="742463"/>
                <wp:effectExtent l="0" t="0" r="11430" b="19685"/>
                <wp:wrapNone/>
                <wp:docPr id="16" name="Block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6904">
                          <a:off x="0" y="0"/>
                          <a:ext cx="674970" cy="742463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4E1F" id="Block Arc 16" o:spid="_x0000_s1026" style="position:absolute;margin-left:191.15pt;margin-top:268.9pt;width:53.15pt;height:58.45pt;rotation:1159649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4970,74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" path="m,371232c,166206,151097,,337485,,523873,,674970,166206,674970,371232r-168742,c506228,259400,430679,168743,337485,168743v-93194,,-168743,90657,-168743,202489l,371232xe" fillcolor="#08cc78 [3206]" strokecolor="#04653b [1606]" strokeweight="1pt">
                <v:path arrowok="t" o:connecttype="custom" o:connectlocs="0,371232;337485,0;674970,371232;506228,371232;337485,168743;168742,371232;0,371232" o:connectangles="0,0,0,0,0,0,0"/>
              </v:shape>
            </w:pict>
          </mc:Fallback>
        </mc:AlternateContent>
      </w:r>
      <w:r w:rsidR="00C16A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B166B" wp14:editId="26E7D181">
                <wp:simplePos x="0" y="0"/>
                <wp:positionH relativeFrom="column">
                  <wp:posOffset>2428240</wp:posOffset>
                </wp:positionH>
                <wp:positionV relativeFrom="paragraph">
                  <wp:posOffset>3425190</wp:posOffset>
                </wp:positionV>
                <wp:extent cx="674970" cy="742463"/>
                <wp:effectExtent l="0" t="0" r="11430" b="0"/>
                <wp:wrapNone/>
                <wp:docPr id="15" name="Block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70" cy="742463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FCD5" id="Block Arc 15" o:spid="_x0000_s1026" style="position:absolute;margin-left:191.2pt;margin-top:269.7pt;width:53.15pt;height:5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4970,74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" path="m,371232c,166206,151097,,337485,,523873,,674970,166206,674970,371232r-168742,c506228,259400,430679,168743,337485,168743v-93194,,-168743,90657,-168743,202489l,371232xe" fillcolor="#08cc78 [3206]" strokecolor="#04653b [1606]" strokeweight="1pt">
                <v:path arrowok="t" o:connecttype="custom" o:connectlocs="0,371232;337485,0;674970,371232;506228,371232;337485,168743;168742,371232;0,371232" o:connectangles="0,0,0,0,0,0,0"/>
              </v:shape>
            </w:pict>
          </mc:Fallback>
        </mc:AlternateContent>
      </w:r>
      <w:r w:rsidR="00E81FDC">
        <w:tab/>
      </w:r>
      <w:r w:rsidR="00E81FDC">
        <w:tab/>
      </w:r>
      <w:r w:rsidR="00E81FDC">
        <w:tab/>
      </w:r>
      <w:r w:rsidR="00E81FDC">
        <w:tab/>
      </w:r>
    </w:p>
    <w:p w:rsidR="00295E8C" w:rsidRPr="00295E8C" w:rsidRDefault="00BE6A0B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3852F" wp14:editId="51792906">
                <wp:simplePos x="0" y="0"/>
                <wp:positionH relativeFrom="column">
                  <wp:posOffset>2055685</wp:posOffset>
                </wp:positionH>
                <wp:positionV relativeFrom="paragraph">
                  <wp:posOffset>107768</wp:posOffset>
                </wp:positionV>
                <wp:extent cx="1421440" cy="414669"/>
                <wp:effectExtent l="0" t="0" r="2667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440" cy="41466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6449" w:rsidRPr="00416449" w:rsidRDefault="00416449" w:rsidP="004164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852F" id="Rectangle 3" o:spid="_x0000_s1029" style="position:absolute;margin-left:161.85pt;margin-top:8.5pt;width:111.9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" fillcolor="#ffc000" strokecolor="#bc8c00" strokeweight="1pt">
                <v:textbox>
                  <w:txbxContent>
                    <w:p w:rsidR="00416449" w:rsidRPr="00416449" w:rsidRDefault="00416449" w:rsidP="004164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295E8C" w:rsidRPr="00295E8C" w:rsidRDefault="00BE6A0B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7B9ED" wp14:editId="7F147E67">
                <wp:simplePos x="0" y="0"/>
                <wp:positionH relativeFrom="column">
                  <wp:posOffset>2030680</wp:posOffset>
                </wp:positionH>
                <wp:positionV relativeFrom="paragraph">
                  <wp:posOffset>264234</wp:posOffset>
                </wp:positionV>
                <wp:extent cx="1483937" cy="356260"/>
                <wp:effectExtent l="0" t="0" r="2159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3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FDC" w:rsidRPr="004701B7" w:rsidRDefault="00E81FDC" w:rsidP="00E81FDC">
                            <w:pPr>
                              <w:jc w:val="center"/>
                              <w:rPr>
                                <w:color w:val="2C2C2C" w:themeColor="text1"/>
                                <w:lang w:val="en-GB"/>
                              </w:rPr>
                            </w:pPr>
                            <w:r w:rsidRPr="004701B7">
                              <w:rPr>
                                <w:color w:val="2C2C2C" w:themeColor="text1"/>
                                <w:lang w:val="en-GB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B9ED" id="Rectangle 12" o:spid="_x0000_s1030" style="position:absolute;margin-left:159.9pt;margin-top:20.8pt;width:116.8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" fillcolor="#ffc000 [3204]" strokecolor="#7f5f00 [1604]" strokeweight="1pt">
                <v:textbox>
                  <w:txbxContent>
                    <w:p w:rsidR="00E81FDC" w:rsidRPr="004701B7" w:rsidRDefault="00E81FDC" w:rsidP="00E81FDC">
                      <w:pPr>
                        <w:jc w:val="center"/>
                        <w:rPr>
                          <w:color w:val="2C2C2C" w:themeColor="text1"/>
                          <w:lang w:val="en-GB"/>
                        </w:rPr>
                      </w:pPr>
                      <w:r w:rsidRPr="004701B7">
                        <w:rPr>
                          <w:color w:val="2C2C2C" w:themeColor="text1"/>
                          <w:lang w:val="en-GB"/>
                        </w:rPr>
                        <w:t>ID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295E8C" w:rsidRPr="00295E8C" w:rsidRDefault="00295E8C" w:rsidP="00295E8C"/>
    <w:p w:rsidR="00295E8C" w:rsidRPr="00295E8C" w:rsidRDefault="00BE6A0B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2364B" wp14:editId="1729C546">
                <wp:simplePos x="0" y="0"/>
                <wp:positionH relativeFrom="column">
                  <wp:posOffset>2035876</wp:posOffset>
                </wp:positionH>
                <wp:positionV relativeFrom="paragraph">
                  <wp:posOffset>24204</wp:posOffset>
                </wp:positionV>
                <wp:extent cx="14573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6449" w:rsidRPr="00416449" w:rsidRDefault="00416449" w:rsidP="004164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PHONE </w:t>
                            </w:r>
                            <w:r w:rsidR="00E81FDC" w:rsidRPr="00E81FDC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0FEBC47" wp14:editId="7789DED5">
                                  <wp:extent cx="1181100" cy="3619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364B" id="Rectangle 5" o:spid="_x0000_s1031" style="position:absolute;margin-left:160.3pt;margin-top:1.9pt;width:11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" fillcolor="#ffc000" strokecolor="#bc8c00" strokeweight="1pt">
                <v:textbox>
                  <w:txbxContent>
                    <w:p w:rsidR="00416449" w:rsidRPr="00416449" w:rsidRDefault="00416449" w:rsidP="004164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PHONE </w:t>
                      </w:r>
                      <w:r w:rsidR="00E81FDC" w:rsidRPr="00E81FDC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0FEBC47" wp14:editId="7789DED5">
                            <wp:extent cx="1181100" cy="3619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</w:p>
    <w:p w:rsidR="00295E8C" w:rsidRPr="00295E8C" w:rsidRDefault="00BE6A0B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1C2BB" wp14:editId="65185187">
                <wp:simplePos x="0" y="0"/>
                <wp:positionH relativeFrom="column">
                  <wp:posOffset>2035876</wp:posOffset>
                </wp:positionH>
                <wp:positionV relativeFrom="paragraph">
                  <wp:posOffset>159393</wp:posOffset>
                </wp:positionV>
                <wp:extent cx="14573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6449" w:rsidRPr="00416449" w:rsidRDefault="00416449" w:rsidP="004164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Password/Pin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1C2BB" id="Rectangle 6" o:spid="_x0000_s1032" style="position:absolute;margin-left:160.3pt;margin-top:12.55pt;width:114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" fillcolor="#ffc000" strokecolor="#bc8c00" strokeweight="1pt">
                <v:textbox>
                  <w:txbxContent>
                    <w:p w:rsidR="00416449" w:rsidRPr="00416449" w:rsidRDefault="00416449" w:rsidP="004164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Password/Pin</w:t>
                      </w:r>
                    </w:p>
                  </w:txbxContent>
                </v:textbox>
              </v:rect>
            </w:pict>
          </mc:Fallback>
        </mc:AlternateContent>
      </w:r>
    </w:p>
    <w:p w:rsidR="00295E8C" w:rsidRPr="00295E8C" w:rsidRDefault="00295E8C" w:rsidP="00295E8C"/>
    <w:p w:rsidR="00295E8C" w:rsidRPr="00295E8C" w:rsidRDefault="00BE6A0B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FCA0D3" wp14:editId="26B2B75D">
                <wp:simplePos x="0" y="0"/>
                <wp:positionH relativeFrom="column">
                  <wp:posOffset>2113809</wp:posOffset>
                </wp:positionH>
                <wp:positionV relativeFrom="paragraph">
                  <wp:posOffset>33251</wp:posOffset>
                </wp:positionV>
                <wp:extent cx="1400884" cy="368135"/>
                <wp:effectExtent l="0" t="0" r="27940" b="1333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84" cy="36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0B" w:rsidRPr="00BE6A0B" w:rsidRDefault="00BE6A0B" w:rsidP="00BE6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CA0D3" id="Rounded Rectangle 66" o:spid="_x0000_s1033" style="position:absolute;margin-left:166.45pt;margin-top:2.6pt;width:110.3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" fillcolor="#2c2c2c [3200]" strokecolor="#151515 [1600]" strokeweight="1pt">
                <v:textbox>
                  <w:txbxContent>
                    <w:p w:rsidR="00BE6A0B" w:rsidRPr="00BE6A0B" w:rsidRDefault="00BE6A0B" w:rsidP="00BE6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5E8C" w:rsidRPr="00295E8C" w:rsidRDefault="004701B7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1363D" wp14:editId="47FA98A1">
                <wp:simplePos x="0" y="0"/>
                <wp:positionH relativeFrom="column">
                  <wp:posOffset>2790900</wp:posOffset>
                </wp:positionH>
                <wp:positionV relativeFrom="paragraph">
                  <wp:posOffset>196545</wp:posOffset>
                </wp:positionV>
                <wp:extent cx="0" cy="563526"/>
                <wp:effectExtent l="76200" t="0" r="5715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49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19.75pt;margin-top:15.5pt;width:0;height:4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" strokecolor="#2c2c2c [3200]">
                <v:stroke endarrow="block"/>
              </v:shape>
            </w:pict>
          </mc:Fallback>
        </mc:AlternateContent>
      </w:r>
    </w:p>
    <w:p w:rsidR="00295E8C" w:rsidRPr="00295E8C" w:rsidRDefault="00295E8C" w:rsidP="00295E8C"/>
    <w:p w:rsidR="00295E8C" w:rsidRPr="00295E8C" w:rsidRDefault="00652C46" w:rsidP="00295E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67D4C" wp14:editId="65E193DD">
                <wp:simplePos x="0" y="0"/>
                <wp:positionH relativeFrom="margin">
                  <wp:posOffset>1033153</wp:posOffset>
                </wp:positionH>
                <wp:positionV relativeFrom="paragraph">
                  <wp:posOffset>169660</wp:posOffset>
                </wp:positionV>
                <wp:extent cx="4037000" cy="2470068"/>
                <wp:effectExtent l="0" t="0" r="20955" b="260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000" cy="2470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A2A" w:rsidRDefault="00C16A2A" w:rsidP="00C16A2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16A2A" w:rsidRDefault="00C16A2A" w:rsidP="00C16A2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67D4C" id="Rounded Rectangle 14" o:spid="_x0000_s1034" style="position:absolute;margin-left:81.35pt;margin-top:13.35pt;width:317.85pt;height:19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" fillcolor="white [3201]" strokecolor="#f56617 [3209]" strokeweight="1pt">
                <v:textbox>
                  <w:txbxContent>
                    <w:p w:rsidR="00C16A2A" w:rsidRDefault="00C16A2A" w:rsidP="00C16A2A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16A2A" w:rsidRDefault="00C16A2A" w:rsidP="00C16A2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5E8C" w:rsidRPr="00295E8C" w:rsidRDefault="00295E8C" w:rsidP="00295E8C"/>
    <w:p w:rsidR="00295E8C" w:rsidRPr="00295E8C" w:rsidRDefault="00295E8C" w:rsidP="00295E8C"/>
    <w:p w:rsidR="00295E8C" w:rsidRPr="00295E8C" w:rsidRDefault="00295E8C" w:rsidP="00295E8C"/>
    <w:p w:rsidR="00483BA7" w:rsidRDefault="00295E8C" w:rsidP="00295E8C">
      <w:pPr>
        <w:tabs>
          <w:tab w:val="left" w:pos="8355"/>
        </w:tabs>
      </w:pPr>
      <w:r>
        <w:tab/>
      </w:r>
    </w:p>
    <w:p w:rsidR="00295E8C" w:rsidRDefault="00295E8C" w:rsidP="00295E8C">
      <w:pPr>
        <w:tabs>
          <w:tab w:val="left" w:pos="8355"/>
        </w:tabs>
      </w:pPr>
    </w:p>
    <w:p w:rsidR="00295E8C" w:rsidRDefault="007D6CA8" w:rsidP="00295E8C">
      <w:pPr>
        <w:tabs>
          <w:tab w:val="left" w:pos="835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194368</wp:posOffset>
                </wp:positionV>
                <wp:extent cx="1318161" cy="462667"/>
                <wp:effectExtent l="0" t="0" r="15875" b="1397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62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CA8" w:rsidRPr="007D6CA8" w:rsidRDefault="007D6CA8" w:rsidP="007D6C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35" style="position:absolute;margin-left:187.95pt;margin-top:15.3pt;width:103.8pt;height:36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" fillcolor="#2c2c2c [3200]" strokecolor="#151515 [1600]" strokeweight="1pt">
                <v:textbox>
                  <w:txbxContent>
                    <w:p w:rsidR="007D6CA8" w:rsidRPr="007D6CA8" w:rsidRDefault="007D6CA8" w:rsidP="007D6CA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5E8C" w:rsidRDefault="00295E8C" w:rsidP="00295E8C">
      <w:pPr>
        <w:tabs>
          <w:tab w:val="left" w:pos="8355"/>
        </w:tabs>
      </w:pPr>
    </w:p>
    <w:p w:rsidR="00532333" w:rsidRDefault="00532333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532333" w:rsidRDefault="00532333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532333" w:rsidRDefault="00532333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532333" w:rsidRDefault="00532333" w:rsidP="00295E8C">
      <w:pPr>
        <w:tabs>
          <w:tab w:val="left" w:pos="8355"/>
        </w:tabs>
        <w:jc w:val="center"/>
        <w:rPr>
          <w:sz w:val="32"/>
          <w:szCs w:val="32"/>
        </w:rPr>
      </w:pPr>
      <w:bookmarkStart w:id="0" w:name="_GoBack"/>
      <w:bookmarkEnd w:id="0"/>
    </w:p>
    <w:p w:rsidR="00532333" w:rsidRDefault="00532333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295E8C" w:rsidRDefault="00295E8C" w:rsidP="00295E8C">
      <w:pPr>
        <w:tabs>
          <w:tab w:val="left" w:pos="8355"/>
        </w:tabs>
        <w:jc w:val="center"/>
        <w:rPr>
          <w:sz w:val="32"/>
          <w:szCs w:val="32"/>
        </w:rPr>
      </w:pPr>
      <w:r w:rsidRPr="00295E8C">
        <w:rPr>
          <w:sz w:val="32"/>
          <w:szCs w:val="32"/>
        </w:rPr>
        <w:t>THE LOAN</w:t>
      </w:r>
      <w:r w:rsidRPr="00295E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APPLICATION </w:t>
      </w:r>
      <w:r w:rsidRPr="00295E8C">
        <w:rPr>
          <w:sz w:val="32"/>
          <w:szCs w:val="32"/>
        </w:rPr>
        <w:t xml:space="preserve">PROCESS </w:t>
      </w:r>
    </w:p>
    <w:p w:rsidR="00295E8C" w:rsidRDefault="00BD2216" w:rsidP="00295E8C">
      <w:pPr>
        <w:tabs>
          <w:tab w:val="left" w:pos="835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31B25" wp14:editId="40552D03">
                <wp:simplePos x="0" y="0"/>
                <wp:positionH relativeFrom="margin">
                  <wp:align>right</wp:align>
                </wp:positionH>
                <wp:positionV relativeFrom="paragraph">
                  <wp:posOffset>290815</wp:posOffset>
                </wp:positionV>
                <wp:extent cx="4800600" cy="80105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01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0B" w:rsidRDefault="0083708B" w:rsidP="0083708B">
                            <w:p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BE6A0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76D0844" wp14:editId="5CE2FF5A">
                                  <wp:extent cx="2880228" cy="298681"/>
                                  <wp:effectExtent l="0" t="0" r="0" b="635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log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1888" cy="304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708B" w:rsidRDefault="0083708B" w:rsidP="0083708B">
                            <w:p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632086">
                              <w:rPr>
                                <w:sz w:val="28"/>
                                <w:szCs w:val="28"/>
                              </w:rPr>
                              <w:t>EMPLOYMENT STATUS</w:t>
                            </w:r>
                          </w:p>
                          <w:p w:rsidR="0083708B" w:rsidRP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83708B">
                              <w:rPr>
                                <w:sz w:val="28"/>
                                <w:szCs w:val="28"/>
                              </w:rPr>
                              <w:t>Employed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Self-Employed.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Student.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Employed.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3708B" w:rsidRDefault="0083708B" w:rsidP="0083708B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Male.</w:t>
                            </w:r>
                          </w:p>
                          <w:p w:rsidR="0083708B" w:rsidRDefault="0083708B" w:rsidP="008370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Female.</w:t>
                            </w:r>
                          </w:p>
                          <w:p w:rsidR="00BD2216" w:rsidRDefault="00BD2216" w:rsidP="00BD2216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D2216" w:rsidRDefault="00BD2216" w:rsidP="00BD2216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D.O.B</w:t>
                            </w:r>
                          </w:p>
                          <w:p w:rsidR="001550F4" w:rsidRDefault="001550F4" w:rsidP="00BD2216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D2216" w:rsidRDefault="00BD2216" w:rsidP="00BD2216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D2216" w:rsidRPr="00BD2216" w:rsidRDefault="00BD2216" w:rsidP="00BD2216">
                            <w:p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D2216" w:rsidRPr="00F41BAB" w:rsidRDefault="00BD2216" w:rsidP="00BD2216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</w:p>
                          <w:p w:rsidR="00F75C42" w:rsidRDefault="00F75C42" w:rsidP="00F75C42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D2216" w:rsidRDefault="00BD2216" w:rsidP="00F75C42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75C42" w:rsidRDefault="00F75C42" w:rsidP="00F75C42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75C42" w:rsidRDefault="00F75C42" w:rsidP="00F75C42">
                            <w:pPr>
                              <w:pStyle w:val="ListParagraph"/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EDUCATION LEVEL</w:t>
                            </w:r>
                          </w:p>
                          <w:p w:rsidR="00F75C42" w:rsidRDefault="00F75C42" w:rsidP="00F75C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Degree.</w:t>
                            </w:r>
                          </w:p>
                          <w:p w:rsidR="00F75C42" w:rsidRDefault="00F75C42" w:rsidP="00F75C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Diploma.</w:t>
                            </w:r>
                          </w:p>
                          <w:p w:rsidR="00F75C42" w:rsidRDefault="00F75C42" w:rsidP="00F75C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Certificate.</w:t>
                            </w:r>
                          </w:p>
                          <w:p w:rsidR="00F75C42" w:rsidRDefault="00F75C42" w:rsidP="00F75C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 school.</w:t>
                            </w:r>
                          </w:p>
                          <w:p w:rsidR="00F75C42" w:rsidRDefault="00F75C42" w:rsidP="00F75C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Primary.</w:t>
                            </w:r>
                          </w:p>
                          <w:p w:rsidR="0083708B" w:rsidRDefault="0083708B" w:rsidP="0083708B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31B25" id="Rounded Rectangle 31" o:spid="_x0000_s1036" style="position:absolute;left:0;text-align:left;margin-left:326.8pt;margin-top:22.9pt;width:378pt;height:630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" fillcolor="#ffc000 [3204]" strokecolor="#7f5f00 [1604]" strokeweight="1pt">
                <v:textbox>
                  <w:txbxContent>
                    <w:p w:rsidR="00BE6A0B" w:rsidRDefault="0083708B" w:rsidP="0083708B">
                      <w:p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="00BE6A0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76D0844" wp14:editId="5CE2FF5A">
                            <wp:extent cx="2880228" cy="298681"/>
                            <wp:effectExtent l="0" t="0" r="0" b="635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log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1888" cy="304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708B" w:rsidRDefault="0083708B" w:rsidP="0083708B">
                      <w:p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 w:rsidRPr="00632086">
                        <w:rPr>
                          <w:sz w:val="28"/>
                          <w:szCs w:val="28"/>
                        </w:rPr>
                        <w:t>EMPLOYMENT STATUS</w:t>
                      </w:r>
                    </w:p>
                    <w:p w:rsidR="0083708B" w:rsidRPr="0083708B" w:rsidRDefault="0083708B" w:rsidP="008370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 w:rsidRPr="0083708B">
                        <w:rPr>
                          <w:sz w:val="28"/>
                          <w:szCs w:val="28"/>
                        </w:rPr>
                        <w:t>Employed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3708B" w:rsidRDefault="0083708B" w:rsidP="008370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Self-Employed.</w:t>
                      </w:r>
                    </w:p>
                    <w:p w:rsidR="0083708B" w:rsidRDefault="0083708B" w:rsidP="008370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Student.</w:t>
                      </w:r>
                    </w:p>
                    <w:p w:rsidR="0083708B" w:rsidRDefault="0083708B" w:rsidP="008370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 Employed.</w:t>
                      </w:r>
                    </w:p>
                    <w:p w:rsidR="0083708B" w:rsidRDefault="0083708B" w:rsidP="0083708B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83708B" w:rsidRDefault="0083708B" w:rsidP="0083708B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  <w:p w:rsidR="0083708B" w:rsidRDefault="0083708B" w:rsidP="008370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Male.</w:t>
                      </w:r>
                    </w:p>
                    <w:p w:rsidR="0083708B" w:rsidRDefault="0083708B" w:rsidP="008370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Female.</w:t>
                      </w:r>
                    </w:p>
                    <w:p w:rsidR="00BD2216" w:rsidRDefault="00BD2216" w:rsidP="00BD2216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BD2216" w:rsidRDefault="00BD2216" w:rsidP="00BD2216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D.O.B</w:t>
                      </w:r>
                    </w:p>
                    <w:p w:rsidR="001550F4" w:rsidRDefault="001550F4" w:rsidP="00BD2216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BD2216" w:rsidRDefault="00BD2216" w:rsidP="00BD2216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BD2216" w:rsidRPr="00BD2216" w:rsidRDefault="00BD2216" w:rsidP="00BD2216">
                      <w:p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BD2216" w:rsidRPr="00F41BAB" w:rsidRDefault="00BD2216" w:rsidP="00BD2216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  <w:vertAlign w:val="subscript"/>
                        </w:rPr>
                      </w:pPr>
                    </w:p>
                    <w:p w:rsidR="00F75C42" w:rsidRDefault="00F75C42" w:rsidP="00F75C42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BD2216" w:rsidRDefault="00BD2216" w:rsidP="00F75C42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F75C42" w:rsidRDefault="00F75C42" w:rsidP="00F75C42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</w:p>
                    <w:p w:rsidR="00F75C42" w:rsidRDefault="00F75C42" w:rsidP="00F75C42">
                      <w:pPr>
                        <w:pStyle w:val="ListParagraph"/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EDUCATION LEVEL</w:t>
                      </w:r>
                    </w:p>
                    <w:p w:rsidR="00F75C42" w:rsidRDefault="00F75C42" w:rsidP="00F75C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Degree.</w:t>
                      </w:r>
                    </w:p>
                    <w:p w:rsidR="00F75C42" w:rsidRDefault="00F75C42" w:rsidP="00F75C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Diploma.</w:t>
                      </w:r>
                    </w:p>
                    <w:p w:rsidR="00F75C42" w:rsidRDefault="00F75C42" w:rsidP="00F75C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Certificate.</w:t>
                      </w:r>
                    </w:p>
                    <w:p w:rsidR="00F75C42" w:rsidRDefault="00F75C42" w:rsidP="00F75C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 school.</w:t>
                      </w:r>
                    </w:p>
                    <w:p w:rsidR="00F75C42" w:rsidRDefault="00F75C42" w:rsidP="00F75C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Primary.</w:t>
                      </w:r>
                    </w:p>
                    <w:p w:rsidR="0083708B" w:rsidRDefault="0083708B" w:rsidP="0083708B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5E8C">
        <w:rPr>
          <w:sz w:val="32"/>
          <w:szCs w:val="32"/>
        </w:rPr>
        <w:t>LOAN APPLICATION QUESTIONS</w:t>
      </w:r>
    </w:p>
    <w:p w:rsidR="00295E8C" w:rsidRDefault="00295E8C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295E8C" w:rsidRDefault="00295E8C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295E8C" w:rsidRDefault="00295E8C" w:rsidP="00295E8C">
      <w:pPr>
        <w:tabs>
          <w:tab w:val="left" w:pos="8355"/>
        </w:tabs>
        <w:jc w:val="center"/>
        <w:rPr>
          <w:sz w:val="32"/>
          <w:szCs w:val="32"/>
        </w:rPr>
      </w:pPr>
    </w:p>
    <w:p w:rsidR="00F26E89" w:rsidRDefault="00F26E89" w:rsidP="00295E8C">
      <w:pPr>
        <w:tabs>
          <w:tab w:val="left" w:pos="8355"/>
        </w:tabs>
        <w:jc w:val="center"/>
      </w:pPr>
    </w:p>
    <w:p w:rsidR="00F26E89" w:rsidRPr="00F26E89" w:rsidRDefault="00F26E89" w:rsidP="00F26E89"/>
    <w:p w:rsidR="00F26E89" w:rsidRPr="00F26E89" w:rsidRDefault="00F26E89" w:rsidP="00F26E89"/>
    <w:p w:rsidR="00F26E89" w:rsidRPr="00F26E89" w:rsidRDefault="00F26E89" w:rsidP="00F26E89"/>
    <w:p w:rsidR="00F26E89" w:rsidRPr="00F26E89" w:rsidRDefault="00F26E89" w:rsidP="00F26E89"/>
    <w:p w:rsidR="00F26E89" w:rsidRDefault="00F26E89" w:rsidP="00F26E89"/>
    <w:p w:rsidR="0083708B" w:rsidRDefault="00F26E89" w:rsidP="00F26E89">
      <w:pPr>
        <w:tabs>
          <w:tab w:val="left" w:pos="8355"/>
        </w:tabs>
      </w:pPr>
      <w:r>
        <w:tab/>
      </w:r>
    </w:p>
    <w:p w:rsidR="00F75C42" w:rsidRDefault="00F41BAB" w:rsidP="00F26E89">
      <w:pPr>
        <w:tabs>
          <w:tab w:val="left" w:pos="8355"/>
        </w:tabs>
        <w:rPr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7D841" wp14:editId="591FE2DE">
                <wp:simplePos x="0" y="0"/>
                <wp:positionH relativeFrom="column">
                  <wp:posOffset>3444949</wp:posOffset>
                </wp:positionH>
                <wp:positionV relativeFrom="paragraph">
                  <wp:posOffset>194073</wp:posOffset>
                </wp:positionV>
                <wp:extent cx="1084521" cy="435935"/>
                <wp:effectExtent l="0" t="0" r="20955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42" w:rsidRPr="00F41BAB" w:rsidRDefault="00F41BAB" w:rsidP="00F41B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D841" id="Text Box 36" o:spid="_x0000_s1037" type="#_x0000_t202" style="position:absolute;margin-left:271.25pt;margin-top:15.3pt;width:85.4pt;height:3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" fillcolor="white [3201]" strokeweight=".5pt">
                <v:textbox>
                  <w:txbxContent>
                    <w:p w:rsidR="00F75C42" w:rsidRPr="00F41BAB" w:rsidRDefault="00F41BAB" w:rsidP="00F41B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A76D7" wp14:editId="21ADC89C">
                <wp:simplePos x="0" y="0"/>
                <wp:positionH relativeFrom="margin">
                  <wp:posOffset>2530548</wp:posOffset>
                </wp:positionH>
                <wp:positionV relativeFrom="paragraph">
                  <wp:posOffset>194073</wp:posOffset>
                </wp:positionV>
                <wp:extent cx="818707" cy="424815"/>
                <wp:effectExtent l="0" t="0" r="1968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7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42" w:rsidRPr="00F41BAB" w:rsidRDefault="00F41BAB" w:rsidP="00F41B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76D7" id="Text Box 37" o:spid="_x0000_s1038" type="#_x0000_t202" style="position:absolute;margin-left:199.25pt;margin-top:15.3pt;width:64.45pt;height:33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" fillcolor="white [3201]" strokeweight=".5pt">
                <v:textbox>
                  <w:txbxContent>
                    <w:p w:rsidR="00F75C42" w:rsidRPr="00F41BAB" w:rsidRDefault="00F41BAB" w:rsidP="00F41B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5CC7C" wp14:editId="4AB27348">
                <wp:simplePos x="0" y="0"/>
                <wp:positionH relativeFrom="column">
                  <wp:posOffset>1605516</wp:posOffset>
                </wp:positionH>
                <wp:positionV relativeFrom="paragraph">
                  <wp:posOffset>194074</wp:posOffset>
                </wp:positionV>
                <wp:extent cx="871870" cy="425302"/>
                <wp:effectExtent l="0" t="0" r="2349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42" w:rsidRPr="00F75C42" w:rsidRDefault="00F75C42" w:rsidP="00F41B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CC7C" id="Text Box 34" o:spid="_x0000_s1039" type="#_x0000_t202" style="position:absolute;margin-left:126.4pt;margin-top:15.3pt;width:68.6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" fillcolor="white [3201]" strokeweight=".5pt">
                <v:textbox>
                  <w:txbxContent>
                    <w:p w:rsidR="00F75C42" w:rsidRPr="00F75C42" w:rsidRDefault="00F75C42" w:rsidP="00F41B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BD2216" w:rsidP="00F26E89">
      <w:pPr>
        <w:tabs>
          <w:tab w:val="left" w:pos="8355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3504E" wp14:editId="3B3CC928">
                <wp:simplePos x="0" y="0"/>
                <wp:positionH relativeFrom="column">
                  <wp:posOffset>2724150</wp:posOffset>
                </wp:positionH>
                <wp:positionV relativeFrom="paragraph">
                  <wp:posOffset>384174</wp:posOffset>
                </wp:positionV>
                <wp:extent cx="1600200" cy="5048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216" w:rsidRPr="00BD2216" w:rsidRDefault="00BD2216" w:rsidP="00BD221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504E" id="Rounded Rectangle 44" o:spid="_x0000_s1040" style="position:absolute;margin-left:214.5pt;margin-top:30.25pt;width:126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" fillcolor="#2c2c2c [3200]" strokecolor="#151515 [1600]" strokeweight="1pt">
                <v:textbox>
                  <w:txbxContent>
                    <w:p w:rsidR="00BD2216" w:rsidRPr="00BD2216" w:rsidRDefault="00BD2216" w:rsidP="00BD221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5C42" w:rsidRDefault="00652C46" w:rsidP="00F26E89">
      <w:pPr>
        <w:tabs>
          <w:tab w:val="left" w:pos="8355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50C213" wp14:editId="5C32464A">
                <wp:simplePos x="0" y="0"/>
                <wp:positionH relativeFrom="margin">
                  <wp:posOffset>914400</wp:posOffset>
                </wp:positionH>
                <wp:positionV relativeFrom="paragraph">
                  <wp:posOffset>-724395</wp:posOffset>
                </wp:positionV>
                <wp:extent cx="5201392" cy="3396343"/>
                <wp:effectExtent l="0" t="0" r="18415" b="139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392" cy="3396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C46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Do you have any active loan from other financial institutions?</w:t>
                            </w:r>
                          </w:p>
                          <w:p w:rsidR="0092138B" w:rsidRDefault="0092138B" w:rsidP="0092138B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92138B">
                              <w:rPr>
                                <w:noProof/>
                                <w:sz w:val="40"/>
                                <w:szCs w:val="40"/>
                                <w:lang w:val="en-GB" w:eastAsia="en-GB"/>
                              </w:rPr>
                              <w:drawing>
                                <wp:inline distT="0" distB="0" distL="0" distR="0" wp14:anchorId="645467F8" wp14:editId="152585F0">
                                  <wp:extent cx="184418" cy="141918"/>
                                  <wp:effectExtent l="0" t="0" r="635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820" cy="149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Yes </w:t>
                            </w:r>
                            <w:r w:rsidRPr="0092138B">
                              <w:rPr>
                                <w:noProof/>
                                <w:sz w:val="40"/>
                                <w:szCs w:val="40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84418" cy="141918"/>
                                  <wp:effectExtent l="0" t="0" r="635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820" cy="149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No</w:t>
                            </w: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D2216">
                              <w:rPr>
                                <w:sz w:val="40"/>
                                <w:szCs w:val="40"/>
                                <w:lang w:val="en-GB"/>
                              </w:rPr>
                              <w:t>Briefly describe the purpose of the loan</w:t>
                            </w: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92138B" w:rsidRDefault="0092138B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Pr="00632086" w:rsidRDefault="00BD2216" w:rsidP="00BD2216">
                            <w:pPr>
                              <w:tabs>
                                <w:tab w:val="left" w:pos="835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 w:rsidRPr="00632086">
                              <w:rPr>
                                <w:sz w:val="28"/>
                                <w:szCs w:val="28"/>
                              </w:rPr>
                              <w:t>EMPLOYMENT STATUS</w:t>
                            </w: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:rsidR="00BD2216" w:rsidRPr="00BD2216" w:rsidRDefault="00BD2216" w:rsidP="00BD2216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0C213" id="Rounded Rectangle 45" o:spid="_x0000_s1041" style="position:absolute;margin-left:1in;margin-top:-57.05pt;width:409.55pt;height:26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" fillcolor="#ffc000 [3204]" strokecolor="#7f5f00 [1604]" strokeweight="1pt">
                <v:textbox>
                  <w:txbxContent>
                    <w:p w:rsidR="00652C46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Do you have any active loan from other financial institutions?</w:t>
                      </w:r>
                    </w:p>
                    <w:p w:rsidR="0092138B" w:rsidRDefault="0092138B" w:rsidP="0092138B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92138B">
                        <w:rPr>
                          <w:noProof/>
                          <w:sz w:val="40"/>
                          <w:szCs w:val="40"/>
                          <w:lang w:val="en-GB" w:eastAsia="en-GB"/>
                        </w:rPr>
                        <w:drawing>
                          <wp:inline distT="0" distB="0" distL="0" distR="0" wp14:anchorId="645467F8" wp14:editId="152585F0">
                            <wp:extent cx="184418" cy="141918"/>
                            <wp:effectExtent l="0" t="0" r="635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820" cy="149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Yes </w:t>
                      </w:r>
                      <w:r w:rsidRPr="0092138B">
                        <w:rPr>
                          <w:noProof/>
                          <w:sz w:val="40"/>
                          <w:szCs w:val="40"/>
                          <w:lang w:val="en-GB" w:eastAsia="en-GB"/>
                        </w:rPr>
                        <w:drawing>
                          <wp:inline distT="0" distB="0" distL="0" distR="0">
                            <wp:extent cx="184418" cy="141918"/>
                            <wp:effectExtent l="0" t="0" r="635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820" cy="149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>No</w:t>
                      </w: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D2216">
                        <w:rPr>
                          <w:sz w:val="40"/>
                          <w:szCs w:val="40"/>
                          <w:lang w:val="en-GB"/>
                        </w:rPr>
                        <w:t>Briefly describe the purpose of the loan</w:t>
                      </w: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92138B" w:rsidRDefault="0092138B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Pr="00632086" w:rsidRDefault="00BD2216" w:rsidP="00BD2216">
                      <w:pPr>
                        <w:tabs>
                          <w:tab w:val="left" w:pos="835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GB"/>
                        </w:rPr>
                        <w:tab/>
                      </w:r>
                      <w:r w:rsidRPr="00632086">
                        <w:rPr>
                          <w:sz w:val="28"/>
                          <w:szCs w:val="28"/>
                        </w:rPr>
                        <w:t>EMPLOYMENT STATUS</w:t>
                      </w: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  <w:p w:rsidR="00BD2216" w:rsidRPr="00BD2216" w:rsidRDefault="00BD2216" w:rsidP="00BD2216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F75C42" w:rsidRDefault="00F75C42" w:rsidP="00F26E89">
      <w:pPr>
        <w:tabs>
          <w:tab w:val="left" w:pos="8355"/>
        </w:tabs>
        <w:rPr>
          <w:sz w:val="28"/>
          <w:szCs w:val="28"/>
        </w:rPr>
      </w:pPr>
    </w:p>
    <w:p w:rsidR="00BD2216" w:rsidRDefault="0092138B" w:rsidP="00F26E89">
      <w:pPr>
        <w:tabs>
          <w:tab w:val="left" w:pos="8355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ACA2B" wp14:editId="2BFA859A">
                <wp:simplePos x="0" y="0"/>
                <wp:positionH relativeFrom="margin">
                  <wp:posOffset>1828800</wp:posOffset>
                </wp:positionH>
                <wp:positionV relativeFrom="paragraph">
                  <wp:posOffset>30876</wp:posOffset>
                </wp:positionV>
                <wp:extent cx="3541197" cy="931594"/>
                <wp:effectExtent l="0" t="0" r="21590" b="209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197" cy="9315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940E2" id="Rounded Rectangle 46" o:spid="_x0000_s1026" style="position:absolute;margin-left:2in;margin-top:2.45pt;width:278.85pt;height:7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" fillcolor="white [3201]" strokecolor="#f56617 [3209]" strokeweight="1pt">
                <w10:wrap anchorx="margin"/>
              </v:roundrect>
            </w:pict>
          </mc:Fallback>
        </mc:AlternateContent>
      </w:r>
    </w:p>
    <w:p w:rsidR="00BD2216" w:rsidRDefault="00BD2216" w:rsidP="00F26E89">
      <w:pPr>
        <w:tabs>
          <w:tab w:val="left" w:pos="8355"/>
        </w:tabs>
        <w:rPr>
          <w:sz w:val="28"/>
          <w:szCs w:val="28"/>
        </w:rPr>
      </w:pPr>
    </w:p>
    <w:p w:rsidR="00BD2216" w:rsidRDefault="0092138B" w:rsidP="00F26E89">
      <w:pPr>
        <w:tabs>
          <w:tab w:val="left" w:pos="8355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DC4B22" wp14:editId="203B38D6">
                <wp:simplePos x="0" y="0"/>
                <wp:positionH relativeFrom="column">
                  <wp:posOffset>2559561</wp:posOffset>
                </wp:positionH>
                <wp:positionV relativeFrom="paragraph">
                  <wp:posOffset>271615</wp:posOffset>
                </wp:positionV>
                <wp:extent cx="1638300" cy="48577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BAB" w:rsidRDefault="00F41BAB" w:rsidP="00F41BA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C4B22" id="Rounded Rectangle 47" o:spid="_x0000_s1042" style="position:absolute;margin-left:201.55pt;margin-top:21.4pt;width:129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" fillcolor="#2c2c2c [3200]" strokecolor="#151515 [1600]" strokeweight="1pt">
                <v:textbox>
                  <w:txbxContent>
                    <w:p w:rsidR="00F41BAB" w:rsidRDefault="00F41BAB" w:rsidP="00F41BA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2216" w:rsidRDefault="00BD2216" w:rsidP="00F26E89">
      <w:pPr>
        <w:tabs>
          <w:tab w:val="left" w:pos="8355"/>
        </w:tabs>
        <w:rPr>
          <w:sz w:val="28"/>
          <w:szCs w:val="28"/>
        </w:rPr>
      </w:pPr>
    </w:p>
    <w:p w:rsidR="00BD2216" w:rsidRDefault="00F41BAB" w:rsidP="00F41BAB">
      <w:pPr>
        <w:tabs>
          <w:tab w:val="left" w:pos="83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35299" wp14:editId="3C64A042">
                <wp:simplePos x="0" y="0"/>
                <wp:positionH relativeFrom="column">
                  <wp:posOffset>3398520</wp:posOffset>
                </wp:positionH>
                <wp:positionV relativeFrom="paragraph">
                  <wp:posOffset>127758</wp:posOffset>
                </wp:positionV>
                <wp:extent cx="10633" cy="914400"/>
                <wp:effectExtent l="38100" t="0" r="6604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28F5" id="Straight Arrow Connector 48" o:spid="_x0000_s1026" type="#_x0000_t32" style="position:absolute;margin-left:267.6pt;margin-top:10.05pt;width:.85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" strokecolor="#2c2c2c [3200]">
                <v:stroke endarrow="block"/>
              </v:shape>
            </w:pict>
          </mc:Fallback>
        </mc:AlternateContent>
      </w:r>
    </w:p>
    <w:p w:rsidR="00632086" w:rsidRDefault="00632086" w:rsidP="00F26E89">
      <w:pPr>
        <w:tabs>
          <w:tab w:val="left" w:pos="2475"/>
        </w:tabs>
      </w:pPr>
    </w:p>
    <w:p w:rsidR="00F41BAB" w:rsidRDefault="00F41BAB" w:rsidP="00F26E89">
      <w:pPr>
        <w:tabs>
          <w:tab w:val="left" w:pos="2475"/>
        </w:tabs>
      </w:pPr>
    </w:p>
    <w:p w:rsidR="00652C46" w:rsidRDefault="001550F4" w:rsidP="00F41BAB">
      <w:pPr>
        <w:tabs>
          <w:tab w:val="left" w:pos="2475"/>
        </w:tabs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4A62E" wp14:editId="1507F3C0">
                <wp:simplePos x="0" y="0"/>
                <wp:positionH relativeFrom="column">
                  <wp:posOffset>1353564</wp:posOffset>
                </wp:positionH>
                <wp:positionV relativeFrom="paragraph">
                  <wp:posOffset>89980</wp:posOffset>
                </wp:positionV>
                <wp:extent cx="3966358" cy="3811980"/>
                <wp:effectExtent l="0" t="0" r="15240" b="1714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358" cy="381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B7" w:rsidRDefault="004701B7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C4A7DC3" wp14:editId="50C79681">
                                  <wp:extent cx="2880228" cy="298681"/>
                                  <wp:effectExtent l="0" t="0" r="0" b="635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log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1888" cy="304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01B7" w:rsidRDefault="004701B7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701B7" w:rsidRDefault="004701B7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701B7" w:rsidRDefault="004701B7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75A4A" w:rsidRDefault="00475A4A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LOAN APPROVED</w:t>
                            </w:r>
                          </w:p>
                          <w:p w:rsidR="00475A4A" w:rsidRDefault="00475A4A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FB1C54" w:rsidRDefault="004701B7" w:rsidP="00475A4A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  <w:r w:rsidRPr="004701B7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3E5BC97" wp14:editId="6F80ABA5">
                                  <wp:extent cx="1318260" cy="260985"/>
                                  <wp:effectExtent l="0" t="0" r="0" b="571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318260" cy="260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1C54" w:rsidRDefault="001550F4" w:rsidP="004701B7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Congrats your Loan have been approved </w:t>
                            </w:r>
                          </w:p>
                          <w:p w:rsidR="001550F4" w:rsidRPr="00475A4A" w:rsidRDefault="001550F4" w:rsidP="004701B7">
                            <w:pPr>
                              <w:pStyle w:val="Footer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4A62E" id="Rounded Rectangle 49" o:spid="_x0000_s1043" style="position:absolute;left:0;text-align:left;margin-left:106.6pt;margin-top:7.1pt;width:312.3pt;height:30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" fillcolor="#ffc000 [3204]" strokecolor="#7f5f00 [1604]" strokeweight="1pt">
                <v:textbox>
                  <w:txbxContent>
                    <w:p w:rsidR="004701B7" w:rsidRDefault="004701B7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C4A7DC3" wp14:editId="50C79681">
                            <wp:extent cx="2880228" cy="298681"/>
                            <wp:effectExtent l="0" t="0" r="0" b="635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log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1888" cy="304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01B7" w:rsidRDefault="004701B7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</w:p>
                    <w:p w:rsidR="004701B7" w:rsidRDefault="004701B7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</w:p>
                    <w:p w:rsidR="004701B7" w:rsidRDefault="004701B7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</w:p>
                    <w:p w:rsidR="00475A4A" w:rsidRDefault="00475A4A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LOAN APPROVED</w:t>
                      </w:r>
                    </w:p>
                    <w:p w:rsidR="00475A4A" w:rsidRDefault="00475A4A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</w:p>
                    <w:p w:rsidR="00FB1C54" w:rsidRDefault="004701B7" w:rsidP="00475A4A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  <w:r w:rsidRPr="004701B7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3E5BC97" wp14:editId="6F80ABA5">
                            <wp:extent cx="1318260" cy="260985"/>
                            <wp:effectExtent l="0" t="0" r="0" b="571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318260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1C54" w:rsidRDefault="001550F4" w:rsidP="004701B7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Congrats your Loan have been approved </w:t>
                      </w:r>
                    </w:p>
                    <w:p w:rsidR="001550F4" w:rsidRPr="00475A4A" w:rsidRDefault="001550F4" w:rsidP="004701B7">
                      <w:pPr>
                        <w:pStyle w:val="Footer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7BE3D" wp14:editId="357A2678">
                <wp:simplePos x="0" y="0"/>
                <wp:positionH relativeFrom="column">
                  <wp:posOffset>2826327</wp:posOffset>
                </wp:positionH>
                <wp:positionV relativeFrom="paragraph">
                  <wp:posOffset>3011690</wp:posOffset>
                </wp:positionV>
                <wp:extent cx="890650" cy="617409"/>
                <wp:effectExtent l="0" t="0" r="24130" b="1143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6174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F4" w:rsidRPr="001550F4" w:rsidRDefault="001550F4" w:rsidP="001550F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7BE3D" id="Rounded Rectangle 70" o:spid="_x0000_s1044" style="position:absolute;left:0;text-align:left;margin-left:222.55pt;margin-top:237.15pt;width:70.15pt;height:4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" fillcolor="#2c2c2c [3200]" strokecolor="#151515 [1600]" strokeweight="1pt">
                <v:textbox>
                  <w:txbxContent>
                    <w:p w:rsidR="001550F4" w:rsidRPr="001550F4" w:rsidRDefault="001550F4" w:rsidP="001550F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 DETAILS</w:t>
                      </w:r>
                    </w:p>
                  </w:txbxContent>
                </v:textbox>
              </v:roundrect>
            </w:pict>
          </mc:Fallback>
        </mc:AlternateContent>
      </w:r>
      <w:r w:rsidR="004701B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884BF" wp14:editId="59297338">
                <wp:simplePos x="0" y="0"/>
                <wp:positionH relativeFrom="column">
                  <wp:posOffset>2695699</wp:posOffset>
                </wp:positionH>
                <wp:positionV relativeFrom="paragraph">
                  <wp:posOffset>1610401</wp:posOffset>
                </wp:positionV>
                <wp:extent cx="1318161" cy="498764"/>
                <wp:effectExtent l="0" t="0" r="15875" b="0"/>
                <wp:wrapNone/>
                <wp:docPr id="60" name="Block 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98764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1294" id="Block Arc 60" o:spid="_x0000_s1026" style="position:absolute;margin-left:212.25pt;margin-top:126.8pt;width:103.8pt;height:3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161,49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" path="m,249382c,111652,295081,,659081,v364000,,659081,111652,659081,249382l1193470,249382v,-68865,-239255,-124691,-534390,-124691c363945,124691,124690,180517,124690,249382l,249382xe" fillcolor="#f24099 [3207]" strokecolor="#8e094b [1607]" strokeweight="1pt">
                <v:path arrowok="t" o:connecttype="custom" o:connectlocs="0,249382;659081,0;1318162,249382;1193470,249382;659080,124691;124690,249382;0,249382" o:connectangles="0,0,0,0,0,0,0"/>
              </v:shape>
            </w:pict>
          </mc:Fallback>
        </mc:AlternateContent>
      </w:r>
    </w:p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652C46" w:rsidRPr="00652C46" w:rsidRDefault="00652C46" w:rsidP="00652C46"/>
    <w:p w:rsidR="00F41BAB" w:rsidRDefault="00652C46" w:rsidP="00652C46">
      <w:pPr>
        <w:tabs>
          <w:tab w:val="left" w:pos="7686"/>
        </w:tabs>
      </w:pPr>
      <w:r>
        <w:tab/>
      </w:r>
    </w:p>
    <w:p w:rsidR="00652C46" w:rsidRDefault="00652C46" w:rsidP="00652C46">
      <w:pPr>
        <w:tabs>
          <w:tab w:val="left" w:pos="7686"/>
        </w:tabs>
      </w:pPr>
    </w:p>
    <w:p w:rsidR="00652C46" w:rsidRPr="00652C46" w:rsidRDefault="007D6CA8" w:rsidP="00652C46">
      <w:pPr>
        <w:tabs>
          <w:tab w:val="left" w:pos="7686"/>
        </w:tabs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80CF22" wp14:editId="75974F5F">
                <wp:simplePos x="0" y="0"/>
                <wp:positionH relativeFrom="column">
                  <wp:posOffset>676894</wp:posOffset>
                </wp:positionH>
                <wp:positionV relativeFrom="paragraph">
                  <wp:posOffset>4453247</wp:posOffset>
                </wp:positionV>
                <wp:extent cx="5866410" cy="4322618"/>
                <wp:effectExtent l="0" t="0" r="20320" b="2095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410" cy="4322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20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D6CA8" w:rsidRPr="00301420" w:rsidRDefault="007D6CA8" w:rsidP="0030142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1FBBC13" wp14:editId="516AEACF">
                                  <wp:extent cx="3289465" cy="1644733"/>
                                  <wp:effectExtent l="0" t="0" r="635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mpesa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6647" cy="1648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0CF22" id="Rounded Rectangle 83" o:spid="_x0000_s1045" style="position:absolute;margin-left:53.3pt;margin-top:350.65pt;width:461.9pt;height:34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" fillcolor="#ffc000 [3204]" strokecolor="#7f5f00 [1604]" strokeweight="1pt">
                <v:textbox>
                  <w:txbxContent>
                    <w:p w:rsidR="00301420" w:rsidRDefault="007D6CA8" w:rsidP="0030142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Default="007D6CA8" w:rsidP="00301420">
                      <w:pPr>
                        <w:rPr>
                          <w:lang w:val="en-GB"/>
                        </w:rPr>
                      </w:pPr>
                    </w:p>
                    <w:p w:rsidR="007D6CA8" w:rsidRPr="00301420" w:rsidRDefault="007D6CA8" w:rsidP="00301420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1FBBC13" wp14:editId="516AEACF">
                            <wp:extent cx="3289465" cy="1644733"/>
                            <wp:effectExtent l="0" t="0" r="635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mpesa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6647" cy="1648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BEA148" wp14:editId="503E2ACF">
                <wp:simplePos x="0" y="0"/>
                <wp:positionH relativeFrom="column">
                  <wp:posOffset>1484416</wp:posOffset>
                </wp:positionH>
                <wp:positionV relativeFrom="paragraph">
                  <wp:posOffset>5023262</wp:posOffset>
                </wp:positionV>
                <wp:extent cx="2612571" cy="1781299"/>
                <wp:effectExtent l="0" t="0" r="16510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1781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20" w:rsidRP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Notifications</w:t>
                            </w:r>
                            <w:r w:rsidR="007D6CA8">
                              <w:rPr>
                                <w:lang w:val="en-GB"/>
                              </w:rPr>
                              <w:t xml:space="preserve"> on the phone through and M-PESA and a Bulk SMS from us to thank and remind </w:t>
                            </w:r>
                            <w:r w:rsidR="007D6CA8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2CDF695" wp14:editId="1279AE10">
                                  <wp:extent cx="2131695" cy="966724"/>
                                  <wp:effectExtent l="0" t="0" r="1905" b="508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bulksms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1695" cy="966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6CA8">
                              <w:rPr>
                                <w:lang w:val="en-GB"/>
                              </w:rPr>
                              <w:t xml:space="preserve">customers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EA148" id="Rounded Rectangle 84" o:spid="_x0000_s1046" style="position:absolute;margin-left:116.9pt;margin-top:395.55pt;width:205.7pt;height:14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qOdQIAADUFAAAOAAAAZHJzL2Uyb0RvYy54bWysVEtv2zAMvg/YfxB0Xx0H6SuoUwQpOgwo&#10;2iLt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" fillcolor="white [3201]" strokecolor="#f56617 [3209]" strokeweight="1pt">
                <v:textbox>
                  <w:txbxContent>
                    <w:p w:rsidR="00301420" w:rsidRP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Notifications</w:t>
                      </w:r>
                      <w:r w:rsidR="007D6CA8">
                        <w:rPr>
                          <w:lang w:val="en-GB"/>
                        </w:rPr>
                        <w:t xml:space="preserve"> on the phone through and M-PESA and a Bulk SMS from us to thank and remind </w:t>
                      </w:r>
                      <w:r w:rsidR="007D6CA8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2CDF695" wp14:editId="1279AE10">
                            <wp:extent cx="2131695" cy="966724"/>
                            <wp:effectExtent l="0" t="0" r="1905" b="508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bulksms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1695" cy="9667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6CA8">
                        <w:rPr>
                          <w:lang w:val="en-GB"/>
                        </w:rPr>
                        <w:t xml:space="preserve">customers </w:t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3087584</wp:posOffset>
                </wp:positionV>
                <wp:extent cx="1900052" cy="629360"/>
                <wp:effectExtent l="0" t="0" r="24130" b="1841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629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20" w:rsidRP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Click the button if you agree with our terms and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47" style="position:absolute;margin-left:193.55pt;margin-top:243.1pt;width:149.6pt;height:49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" fillcolor="white [3201]" strokecolor="#f56617 [3209]" strokeweight="1pt">
                <v:textbox>
                  <w:txbxContent>
                    <w:p w:rsidR="00301420" w:rsidRP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Click the button if you agree with our terms and condition</w:t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1697660</wp:posOffset>
                </wp:positionH>
                <wp:positionV relativeFrom="paragraph">
                  <wp:posOffset>3134987</wp:posOffset>
                </wp:positionV>
                <wp:extent cx="296883" cy="190005"/>
                <wp:effectExtent l="0" t="0" r="27305" b="19685"/>
                <wp:wrapNone/>
                <wp:docPr id="81" name="Beve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9000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0B28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81" o:spid="_x0000_s1026" type="#_x0000_t84" style="position:absolute;margin-left:133.65pt;margin-top:246.85pt;width:23.4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" fillcolor="white [3201]" strokecolor="#f56617 [3209]" strokeweight="1pt"/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AEF31" wp14:editId="33D7035E">
                <wp:simplePos x="0" y="0"/>
                <wp:positionH relativeFrom="column">
                  <wp:posOffset>1235033</wp:posOffset>
                </wp:positionH>
                <wp:positionV relativeFrom="paragraph">
                  <wp:posOffset>-581891</wp:posOffset>
                </wp:positionV>
                <wp:extent cx="4999511" cy="4441372"/>
                <wp:effectExtent l="0" t="0" r="10795" b="1651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11" cy="4441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C46" w:rsidRDefault="00652C46" w:rsidP="00652C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LOAN AMOUNT</w:t>
                            </w:r>
                          </w:p>
                          <w:p w:rsidR="00652C46" w:rsidRDefault="00652C46" w:rsidP="00652C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652C46" w:rsidRDefault="0092138B" w:rsidP="00652C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301420" w:rsidRDefault="00301420" w:rsidP="00652C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Choose </w:t>
                            </w:r>
                            <w:r w:rsidRPr="00301420">
                              <w:rPr>
                                <w:sz w:val="36"/>
                                <w:szCs w:val="36"/>
                                <w:lang w:val="en-GB"/>
                              </w:rPr>
                              <w:t>Loan Payment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Model:</w:t>
                            </w:r>
                          </w:p>
                          <w:p w:rsidR="00301420" w:rsidRDefault="00301420" w:rsidP="00652C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301420" w:rsidRDefault="00301420" w:rsidP="00652C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2138B" w:rsidRPr="00301420" w:rsidRDefault="00301420" w:rsidP="00652C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AEF31" id="Rounded Rectangle 71" o:spid="_x0000_s1048" style="position:absolute;margin-left:97.25pt;margin-top:-45.8pt;width:393.65pt;height:34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" fillcolor="#ffc000 [3204]" strokecolor="#7f5f00 [1604]" strokeweight="1pt">
                <v:textbox>
                  <w:txbxContent>
                    <w:p w:rsidR="00652C46" w:rsidRDefault="00652C46" w:rsidP="00652C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LOAN AMOUNT</w:t>
                      </w:r>
                    </w:p>
                    <w:p w:rsidR="00652C46" w:rsidRDefault="00652C46" w:rsidP="00652C4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652C46" w:rsidRDefault="0092138B" w:rsidP="00652C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 w:rsidR="00301420" w:rsidRDefault="00301420" w:rsidP="00652C46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Choose </w:t>
                      </w:r>
                      <w:r w:rsidRPr="00301420">
                        <w:rPr>
                          <w:sz w:val="36"/>
                          <w:szCs w:val="36"/>
                          <w:lang w:val="en-GB"/>
                        </w:rPr>
                        <w:t>Loan Payment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Model:</w:t>
                      </w:r>
                    </w:p>
                    <w:p w:rsidR="00301420" w:rsidRDefault="00301420" w:rsidP="00652C46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:rsidR="00301420" w:rsidRDefault="00301420" w:rsidP="00652C46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:rsidR="0092138B" w:rsidRPr="00301420" w:rsidRDefault="00301420" w:rsidP="00652C46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3EF78" wp14:editId="19D6CA01">
                <wp:simplePos x="0" y="0"/>
                <wp:positionH relativeFrom="column">
                  <wp:posOffset>2624447</wp:posOffset>
                </wp:positionH>
                <wp:positionV relativeFrom="paragraph">
                  <wp:posOffset>2624447</wp:posOffset>
                </wp:positionV>
                <wp:extent cx="1412116" cy="368135"/>
                <wp:effectExtent l="0" t="0" r="17145" b="1333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6" cy="36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20" w:rsidRP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30days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3EF78" id="Rounded Rectangle 80" o:spid="_x0000_s1049" style="position:absolute;margin-left:206.65pt;margin-top:206.65pt;width:111.2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" fillcolor="#2c2c2c [3200]" strokecolor="#151515 [1600]" strokeweight="1pt">
                <v:textbox>
                  <w:txbxContent>
                    <w:p w:rsidR="00301420" w:rsidRP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30days</w:t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0420E" wp14:editId="6AC30E0A">
                <wp:simplePos x="0" y="0"/>
                <wp:positionH relativeFrom="column">
                  <wp:posOffset>2565070</wp:posOffset>
                </wp:positionH>
                <wp:positionV relativeFrom="paragraph">
                  <wp:posOffset>2173184</wp:posOffset>
                </wp:positionV>
                <wp:extent cx="1484127" cy="344368"/>
                <wp:effectExtent l="0" t="0" r="20955" b="1778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127" cy="3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20" w:rsidRP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21 days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0420E" id="Rounded Rectangle 79" o:spid="_x0000_s1050" style="position:absolute;margin-left:201.95pt;margin-top:171.1pt;width:116.85pt;height:2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" fillcolor="#2c2c2c [3200]" strokecolor="#151515 [1600]" strokeweight="1pt">
                <v:textbox>
                  <w:txbxContent>
                    <w:p w:rsidR="00301420" w:rsidRP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21 days </w:t>
                      </w:r>
                    </w:p>
                  </w:txbxContent>
                </v:textbox>
              </v:roundrect>
            </w:pict>
          </mc:Fallback>
        </mc:AlternateContent>
      </w:r>
      <w:r w:rsidR="003014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E989B" wp14:editId="5D315FA1">
                <wp:simplePos x="0" y="0"/>
                <wp:positionH relativeFrom="column">
                  <wp:posOffset>2565070</wp:posOffset>
                </wp:positionH>
                <wp:positionV relativeFrom="paragraph">
                  <wp:posOffset>1721922</wp:posOffset>
                </wp:positionV>
                <wp:extent cx="1472540" cy="403761"/>
                <wp:effectExtent l="0" t="0" r="13970" b="1587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7days </w:t>
                            </w:r>
                          </w:p>
                          <w:p w:rsid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301420" w:rsidRPr="00301420" w:rsidRDefault="00301420" w:rsidP="003014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E989B" id="Rounded Rectangle 77" o:spid="_x0000_s1051" style="position:absolute;margin-left:201.95pt;margin-top:135.6pt;width:115.9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" fillcolor="#2c2c2c [3200]" strokecolor="#151515 [1600]" strokeweight="1pt">
                <v:textbox>
                  <w:txbxContent>
                    <w:p w:rsid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7days </w:t>
                      </w:r>
                    </w:p>
                    <w:p w:rsid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301420" w:rsidRPr="00301420" w:rsidRDefault="00301420" w:rsidP="003014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52C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2E7DDA" wp14:editId="749EF048">
                <wp:simplePos x="0" y="0"/>
                <wp:positionH relativeFrom="column">
                  <wp:posOffset>2706551</wp:posOffset>
                </wp:positionH>
                <wp:positionV relativeFrom="paragraph">
                  <wp:posOffset>604635</wp:posOffset>
                </wp:positionV>
                <wp:extent cx="1911927" cy="498763"/>
                <wp:effectExtent l="0" t="0" r="12700" b="158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46" w:rsidRPr="00652C46" w:rsidRDefault="00652C46" w:rsidP="00652C4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92138B"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Sh</w:t>
                            </w:r>
                            <w:r w:rsidRPr="00652C46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.1000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E7DDA" id="Rectangle 72" o:spid="_x0000_s1052" style="position:absolute;margin-left:213.1pt;margin-top:47.6pt;width:150.55pt;height:3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" fillcolor="white [3201]" strokecolor="#f56617 [3209]" strokeweight="1pt">
                <v:textbox>
                  <w:txbxContent>
                    <w:p w:rsidR="00652C46" w:rsidRPr="00652C46" w:rsidRDefault="00652C46" w:rsidP="00652C4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92138B">
                        <w:rPr>
                          <w:b/>
                          <w:sz w:val="32"/>
                          <w:szCs w:val="32"/>
                          <w:lang w:val="en-GB"/>
                        </w:rPr>
                        <w:t>Sh</w:t>
                      </w:r>
                      <w:r w:rsidRPr="00652C46">
                        <w:rPr>
                          <w:b/>
                          <w:sz w:val="40"/>
                          <w:szCs w:val="40"/>
                          <w:lang w:val="en-GB"/>
                        </w:rPr>
                        <w:t>.1000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2C46" w:rsidRPr="00652C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8B" w:rsidRDefault="00F04A8B">
      <w:pPr>
        <w:spacing w:after="0" w:line="240" w:lineRule="auto"/>
      </w:pPr>
      <w:r>
        <w:separator/>
      </w:r>
    </w:p>
  </w:endnote>
  <w:endnote w:type="continuationSeparator" w:id="0">
    <w:p w:rsidR="00F04A8B" w:rsidRDefault="00F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8B" w:rsidRDefault="00F04A8B">
      <w:pPr>
        <w:spacing w:after="0" w:line="240" w:lineRule="auto"/>
      </w:pPr>
      <w:r>
        <w:separator/>
      </w:r>
    </w:p>
  </w:footnote>
  <w:footnote w:type="continuationSeparator" w:id="0">
    <w:p w:rsidR="00F04A8B" w:rsidRDefault="00F0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4" type="#_x0000_t75" style="width:12.15pt;height:10.3pt;visibility:visible;mso-wrap-style:square" o:bullet="t">
        <v:imagedata r:id="rId1" o:title=""/>
      </v:shape>
    </w:pict>
  </w:numPicBullet>
  <w:numPicBullet w:numPicBulletId="1">
    <w:pict>
      <v:shape id="_x0000_i1535" type="#_x0000_t75" style="width:12.15pt;height:10.3pt;visibility:visible;mso-wrap-style:square" o:bullet="t">
        <v:imagedata r:id="rId2" o:title=""/>
      </v:shape>
    </w:pict>
  </w:numPicBullet>
  <w:numPicBullet w:numPicBulletId="2">
    <w:pict>
      <v:shape w14:anchorId="22AB7B8E" id="_x0000_i1536" type="#_x0000_t75" style="width:11.2pt;height:9.35pt;visibility:visible;mso-wrap-style:square" o:bullet="t">
        <v:imagedata r:id="rId3" o:title=""/>
      </v:shape>
    </w:pict>
  </w:numPicBullet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5C20"/>
    <w:multiLevelType w:val="hybridMultilevel"/>
    <w:tmpl w:val="264451C6"/>
    <w:lvl w:ilvl="0" w:tplc="A08810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851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7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286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442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9CE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309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67E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F06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687F"/>
    <w:multiLevelType w:val="hybridMultilevel"/>
    <w:tmpl w:val="2996BD18"/>
    <w:lvl w:ilvl="0" w:tplc="D97CEF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B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84EE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4E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68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EB3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C4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1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721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DA27265"/>
    <w:multiLevelType w:val="hybridMultilevel"/>
    <w:tmpl w:val="B3FAF082"/>
    <w:lvl w:ilvl="0" w:tplc="561E4A9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16DB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2AF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227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67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9C90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0C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05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909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9B"/>
    <w:rsid w:val="0009689B"/>
    <w:rsid w:val="001550F4"/>
    <w:rsid w:val="00295E8C"/>
    <w:rsid w:val="00301420"/>
    <w:rsid w:val="00416449"/>
    <w:rsid w:val="004701B7"/>
    <w:rsid w:val="00475A4A"/>
    <w:rsid w:val="00483BA7"/>
    <w:rsid w:val="00532333"/>
    <w:rsid w:val="00632086"/>
    <w:rsid w:val="00652C46"/>
    <w:rsid w:val="007D6CA8"/>
    <w:rsid w:val="0083708B"/>
    <w:rsid w:val="00843A06"/>
    <w:rsid w:val="008C25FB"/>
    <w:rsid w:val="0092138B"/>
    <w:rsid w:val="00995C03"/>
    <w:rsid w:val="00BD2216"/>
    <w:rsid w:val="00BE6A0B"/>
    <w:rsid w:val="00BF1301"/>
    <w:rsid w:val="00C16A2A"/>
    <w:rsid w:val="00E81FDC"/>
    <w:rsid w:val="00F04A8B"/>
    <w:rsid w:val="00F11EF4"/>
    <w:rsid w:val="00F26E89"/>
    <w:rsid w:val="00F41BAB"/>
    <w:rsid w:val="00F75C42"/>
    <w:rsid w:val="00F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120675-633A-4065-B66B-21BA42D5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13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01"/>
  </w:style>
  <w:style w:type="paragraph" w:styleId="Footer">
    <w:name w:val="footer"/>
    <w:basedOn w:val="Normal"/>
    <w:link w:val="FooterChar"/>
    <w:uiPriority w:val="99"/>
    <w:unhideWhenUsed/>
    <w:rsid w:val="00BF13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tyles" Target="styl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x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89510-5489-40E8-906B-AADDD770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291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Uxt</dc:creator>
  <cp:keywords/>
  <cp:lastModifiedBy>Ruddy Ruddy</cp:lastModifiedBy>
  <cp:revision>1</cp:revision>
  <dcterms:created xsi:type="dcterms:W3CDTF">2016-09-02T05:32:00Z</dcterms:created>
  <dcterms:modified xsi:type="dcterms:W3CDTF">2016-09-02T10:23:00Z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